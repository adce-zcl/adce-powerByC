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092C" w14:textId="77777777" w:rsidR="00325FA9" w:rsidRPr="00E73E49" w:rsidRDefault="00B45F4C" w:rsidP="00B45F4C">
      <w:pPr>
        <w:ind w:left="840" w:firstLine="420"/>
        <w:rPr>
          <w:b/>
          <w:color w:val="000000"/>
          <w:sz w:val="24"/>
          <w:szCs w:val="24"/>
        </w:rPr>
      </w:pPr>
      <w:r w:rsidRPr="00E73E49">
        <w:rPr>
          <w:rFonts w:hint="eastAsia"/>
          <w:b/>
          <w:color w:val="000000"/>
          <w:sz w:val="24"/>
          <w:szCs w:val="24"/>
        </w:rPr>
        <w:t>作业</w:t>
      </w:r>
      <w:r w:rsidR="00FF131B">
        <w:rPr>
          <w:rFonts w:hint="eastAsia"/>
          <w:b/>
          <w:color w:val="000000"/>
          <w:sz w:val="24"/>
          <w:szCs w:val="24"/>
        </w:rPr>
        <w:t>2</w:t>
      </w:r>
      <w:r w:rsidRPr="00E73E49">
        <w:rPr>
          <w:rFonts w:hint="eastAsia"/>
          <w:b/>
          <w:color w:val="000000"/>
          <w:sz w:val="24"/>
          <w:szCs w:val="24"/>
        </w:rPr>
        <w:t>：</w:t>
      </w:r>
      <w:r w:rsidRPr="00E73E49">
        <w:rPr>
          <w:rFonts w:hint="eastAsia"/>
          <w:b/>
          <w:color w:val="000000"/>
          <w:sz w:val="24"/>
          <w:szCs w:val="24"/>
        </w:rPr>
        <w:t xml:space="preserve">  </w:t>
      </w:r>
      <w:r w:rsidR="00FF131B" w:rsidRPr="00FF131B">
        <w:rPr>
          <w:rFonts w:hint="eastAsia"/>
          <w:b/>
          <w:color w:val="000000"/>
          <w:sz w:val="24"/>
          <w:szCs w:val="24"/>
        </w:rPr>
        <w:t>学生选课系统</w:t>
      </w:r>
      <w:r w:rsidR="009A5597">
        <w:rPr>
          <w:rFonts w:hint="eastAsia"/>
          <w:b/>
          <w:color w:val="000000"/>
          <w:sz w:val="24"/>
          <w:szCs w:val="24"/>
        </w:rPr>
        <w:t xml:space="preserve"> </w:t>
      </w:r>
    </w:p>
    <w:p w14:paraId="7F2CAC54" w14:textId="77777777" w:rsidR="003B4F8B" w:rsidRPr="00E73E49" w:rsidRDefault="003B4F8B" w:rsidP="00B45F4C">
      <w:pPr>
        <w:ind w:left="840" w:firstLine="420"/>
        <w:rPr>
          <w:color w:val="000000"/>
          <w:sz w:val="24"/>
          <w:szCs w:val="24"/>
        </w:rPr>
      </w:pPr>
    </w:p>
    <w:p w14:paraId="6FDC206D" w14:textId="77777777" w:rsidR="003B4F8B" w:rsidRPr="00E73E49" w:rsidRDefault="003B4F8B" w:rsidP="003B4F8B">
      <w:pPr>
        <w:ind w:firstLine="420"/>
        <w:rPr>
          <w:b/>
          <w:color w:val="000000"/>
          <w:sz w:val="24"/>
          <w:szCs w:val="24"/>
        </w:rPr>
      </w:pPr>
      <w:r w:rsidRPr="00E73E49">
        <w:rPr>
          <w:rFonts w:hint="eastAsia"/>
          <w:color w:val="000000"/>
          <w:sz w:val="24"/>
          <w:szCs w:val="24"/>
        </w:rPr>
        <w:t>那么大家</w:t>
      </w:r>
      <w:r w:rsidRPr="00586125">
        <w:rPr>
          <w:rFonts w:hint="eastAsia"/>
          <w:color w:val="000000"/>
          <w:sz w:val="24"/>
          <w:szCs w:val="24"/>
        </w:rPr>
        <w:t>按自己想象的</w:t>
      </w:r>
      <w:r w:rsidR="00D92ABC">
        <w:rPr>
          <w:rFonts w:hint="eastAsia"/>
          <w:color w:val="000000"/>
          <w:sz w:val="24"/>
          <w:szCs w:val="24"/>
        </w:rPr>
        <w:t>学校选课系统</w:t>
      </w:r>
      <w:r w:rsidRPr="00586125">
        <w:rPr>
          <w:rFonts w:hint="eastAsia"/>
          <w:color w:val="000000"/>
          <w:sz w:val="24"/>
          <w:szCs w:val="24"/>
        </w:rPr>
        <w:t>，设计一个</w:t>
      </w:r>
      <w:r w:rsidR="00D92ABC">
        <w:rPr>
          <w:rFonts w:hint="eastAsia"/>
          <w:color w:val="000000"/>
          <w:sz w:val="24"/>
          <w:szCs w:val="24"/>
        </w:rPr>
        <w:t>学校选课系统</w:t>
      </w:r>
      <w:r w:rsidR="00536397">
        <w:rPr>
          <w:rFonts w:hint="eastAsia"/>
          <w:color w:val="000000"/>
          <w:sz w:val="24"/>
          <w:szCs w:val="24"/>
        </w:rPr>
        <w:t>。</w:t>
      </w:r>
    </w:p>
    <w:p w14:paraId="6AD4F6FF" w14:textId="77777777" w:rsidR="00586125" w:rsidRPr="00E73E49" w:rsidRDefault="00586125" w:rsidP="00E73E49">
      <w:pPr>
        <w:ind w:left="420"/>
        <w:rPr>
          <w:sz w:val="24"/>
          <w:szCs w:val="24"/>
        </w:rPr>
      </w:pPr>
    </w:p>
    <w:p w14:paraId="07148927" w14:textId="77777777" w:rsidR="00E73E49" w:rsidRPr="00E73E49" w:rsidRDefault="00E73E49" w:rsidP="00E73E49">
      <w:pPr>
        <w:ind w:left="420"/>
        <w:rPr>
          <w:sz w:val="24"/>
          <w:szCs w:val="24"/>
        </w:rPr>
      </w:pPr>
      <w:r w:rsidRPr="00E73E49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完成：</w:t>
      </w:r>
    </w:p>
    <w:p w14:paraId="39DE6207" w14:textId="77777777" w:rsidR="00E7046A" w:rsidRPr="00E73E49" w:rsidRDefault="00E73E49" w:rsidP="00E73E49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楷体_GB2312" w:hint="eastAsia"/>
          <w:sz w:val="24"/>
          <w:szCs w:val="24"/>
        </w:rPr>
        <w:t>一、</w:t>
      </w:r>
      <w:r w:rsidR="00E72136">
        <w:rPr>
          <w:rFonts w:ascii="宋体" w:hAnsi="宋体" w:cs="楷体_GB2312" w:hint="eastAsia"/>
          <w:sz w:val="24"/>
          <w:szCs w:val="24"/>
        </w:rPr>
        <w:t>系统用例</w:t>
      </w:r>
      <w:r w:rsidR="00E7046A" w:rsidRPr="00E73E49">
        <w:rPr>
          <w:rFonts w:ascii="宋体" w:hAnsi="宋体" w:cs="楷体_GB2312" w:hint="eastAsia"/>
          <w:sz w:val="24"/>
          <w:szCs w:val="24"/>
        </w:rPr>
        <w:t>图</w:t>
      </w:r>
    </w:p>
    <w:p w14:paraId="23637D9D" w14:textId="77777777" w:rsidR="00E72136" w:rsidRDefault="00E72136" w:rsidP="00491C76">
      <w:pPr>
        <w:spacing w:line="360" w:lineRule="auto"/>
        <w:rPr>
          <w:rFonts w:ascii="仿宋" w:eastAsia="仿宋" w:hAnsi="仿宋"/>
          <w:szCs w:val="20"/>
        </w:rPr>
      </w:pPr>
    </w:p>
    <w:p w14:paraId="3AD6A60F" w14:textId="77777777" w:rsidR="00E7046A" w:rsidRPr="00E73E49" w:rsidRDefault="00E7046A" w:rsidP="00E73E49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E73E49">
        <w:rPr>
          <w:rFonts w:hint="eastAsia"/>
          <w:sz w:val="24"/>
          <w:szCs w:val="24"/>
        </w:rPr>
        <w:t>系统设计</w:t>
      </w:r>
    </w:p>
    <w:p w14:paraId="57AD65DD" w14:textId="00865829" w:rsidR="00E7046A" w:rsidRDefault="00E7046A" w:rsidP="00E7046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73E49">
        <w:rPr>
          <w:rFonts w:hint="eastAsia"/>
          <w:sz w:val="24"/>
          <w:szCs w:val="24"/>
        </w:rPr>
        <w:t>总体设计</w:t>
      </w:r>
    </w:p>
    <w:p w14:paraId="3CF0D5B1" w14:textId="41ABDFB9" w:rsidR="004D0100" w:rsidRPr="00E73E49" w:rsidRDefault="004D0100" w:rsidP="004D010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功能模块：</w:t>
      </w:r>
    </w:p>
    <w:p w14:paraId="3229B603" w14:textId="79B2A554" w:rsidR="00E72136" w:rsidRDefault="007638C2" w:rsidP="00E7046A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D150EB6" wp14:editId="71407425">
            <wp:extent cx="5274310" cy="2884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81A6" w14:textId="21CF45AE" w:rsidR="004D0100" w:rsidRDefault="004D0100" w:rsidP="00E7046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数据库表：</w:t>
      </w:r>
    </w:p>
    <w:p w14:paraId="27B0F6DC" w14:textId="33F02EF2" w:rsidR="004D0100" w:rsidRDefault="004D0100" w:rsidP="00E7046A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4D874BB" wp14:editId="2DDDE03C">
            <wp:extent cx="5274310" cy="1784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8E4" w14:textId="54A408E8" w:rsidR="004D0100" w:rsidRDefault="004D0100" w:rsidP="00E7046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学生表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：（物理主键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，学生姓名，学号，学生性别，学生年龄，所在院系，密码）</w:t>
      </w:r>
    </w:p>
    <w:p w14:paraId="33F67F74" w14:textId="588A7307" w:rsidR="004D0100" w:rsidRDefault="004D0100" w:rsidP="00E7046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教师表</w:t>
      </w:r>
      <w:r>
        <w:rPr>
          <w:rFonts w:hint="eastAsia"/>
          <w:sz w:val="24"/>
          <w:szCs w:val="24"/>
        </w:rPr>
        <w:t>teacher</w:t>
      </w:r>
      <w:r>
        <w:rPr>
          <w:rFonts w:hint="eastAsia"/>
          <w:sz w:val="24"/>
          <w:szCs w:val="24"/>
        </w:rPr>
        <w:t>：（物理主键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，教师姓名，教师年龄，教师编号，教师密码，所</w:t>
      </w:r>
      <w:r>
        <w:rPr>
          <w:rFonts w:hint="eastAsia"/>
          <w:sz w:val="24"/>
          <w:szCs w:val="24"/>
        </w:rPr>
        <w:lastRenderedPageBreak/>
        <w:t>在院系）</w:t>
      </w:r>
    </w:p>
    <w:p w14:paraId="790EEDF1" w14:textId="53094959" w:rsidR="004D0100" w:rsidRDefault="004D0100" w:rsidP="00E7046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管理员表</w:t>
      </w:r>
      <w:proofErr w:type="spellStart"/>
      <w:r>
        <w:rPr>
          <w:rFonts w:hint="eastAsia"/>
          <w:sz w:val="24"/>
          <w:szCs w:val="24"/>
        </w:rPr>
        <w:t>adm</w:t>
      </w:r>
      <w:proofErr w:type="spellEnd"/>
      <w:r>
        <w:rPr>
          <w:rFonts w:hint="eastAsia"/>
          <w:sz w:val="24"/>
          <w:szCs w:val="24"/>
        </w:rPr>
        <w:t>：（物理主键，账号，密码）</w:t>
      </w:r>
    </w:p>
    <w:p w14:paraId="264FCFD9" w14:textId="5BE2D5A1" w:rsidR="004D0100" w:rsidRDefault="004D0100" w:rsidP="00E7046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课程表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：（物理主键，课程号，课程名字，教授课程的老师的编号）</w:t>
      </w:r>
    </w:p>
    <w:p w14:paraId="282A7721" w14:textId="1FB3A307" w:rsidR="004D0100" w:rsidRPr="004D0100" w:rsidRDefault="004D0100" w:rsidP="00E7046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选课表</w:t>
      </w:r>
      <w:proofErr w:type="spellStart"/>
      <w:r>
        <w:rPr>
          <w:rFonts w:hint="eastAsia"/>
          <w:sz w:val="24"/>
          <w:szCs w:val="24"/>
        </w:rPr>
        <w:t>stufindclass</w:t>
      </w:r>
      <w:proofErr w:type="spellEnd"/>
      <w:r>
        <w:rPr>
          <w:rFonts w:hint="eastAsia"/>
          <w:sz w:val="24"/>
          <w:szCs w:val="24"/>
        </w:rPr>
        <w:t>（物理主键，学生编号，课程编号，</w:t>
      </w:r>
      <w:r w:rsidR="00AD1413">
        <w:rPr>
          <w:rFonts w:hint="eastAsia"/>
          <w:sz w:val="24"/>
          <w:szCs w:val="24"/>
        </w:rPr>
        <w:t>成绩（可以为空）</w:t>
      </w:r>
      <w:r>
        <w:rPr>
          <w:rFonts w:hint="eastAsia"/>
          <w:sz w:val="24"/>
          <w:szCs w:val="24"/>
        </w:rPr>
        <w:t>）</w:t>
      </w:r>
    </w:p>
    <w:p w14:paraId="2A03673E" w14:textId="5F9C80E6" w:rsidR="004D0100" w:rsidRDefault="004D0100" w:rsidP="00E7046A">
      <w:pPr>
        <w:spacing w:line="360" w:lineRule="auto"/>
        <w:rPr>
          <w:sz w:val="24"/>
          <w:szCs w:val="24"/>
        </w:rPr>
      </w:pPr>
    </w:p>
    <w:p w14:paraId="1209ED6C" w14:textId="21E5F0FF" w:rsidR="004D0100" w:rsidRDefault="004D0100" w:rsidP="00E7046A">
      <w:pPr>
        <w:spacing w:line="360" w:lineRule="auto"/>
        <w:rPr>
          <w:sz w:val="24"/>
          <w:szCs w:val="24"/>
        </w:rPr>
      </w:pPr>
    </w:p>
    <w:p w14:paraId="0D5B3949" w14:textId="77777777" w:rsidR="004D0100" w:rsidRPr="004D0100" w:rsidRDefault="004D0100" w:rsidP="00E7046A">
      <w:pPr>
        <w:spacing w:line="360" w:lineRule="auto"/>
        <w:rPr>
          <w:rFonts w:hint="eastAsia"/>
          <w:sz w:val="24"/>
          <w:szCs w:val="24"/>
        </w:rPr>
      </w:pPr>
    </w:p>
    <w:p w14:paraId="05386C0F" w14:textId="21D349BD" w:rsidR="00E7046A" w:rsidRPr="00E73E49" w:rsidRDefault="00542684" w:rsidP="00E7213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E7046A" w:rsidRPr="00E73E49">
        <w:rPr>
          <w:rFonts w:hint="eastAsia"/>
          <w:sz w:val="24"/>
          <w:szCs w:val="24"/>
        </w:rPr>
        <w:t>详细设计</w:t>
      </w:r>
      <w:r w:rsidRPr="00542684">
        <w:rPr>
          <w:rFonts w:hint="eastAsia"/>
          <w:sz w:val="24"/>
          <w:szCs w:val="24"/>
        </w:rPr>
        <w:t>（应用流程图）</w:t>
      </w:r>
    </w:p>
    <w:p w14:paraId="60961C31" w14:textId="77777777" w:rsidR="00E7046A" w:rsidRPr="00E73E49" w:rsidRDefault="00E7046A" w:rsidP="00E7046A">
      <w:pPr>
        <w:rPr>
          <w:sz w:val="24"/>
          <w:szCs w:val="24"/>
        </w:rPr>
      </w:pPr>
      <w:r w:rsidRPr="00E73E49">
        <w:rPr>
          <w:rFonts w:hint="eastAsia"/>
          <w:sz w:val="24"/>
          <w:szCs w:val="24"/>
        </w:rPr>
        <w:t>A</w:t>
      </w:r>
      <w:r w:rsidRPr="00E73E49">
        <w:rPr>
          <w:rFonts w:hint="eastAsia"/>
          <w:sz w:val="24"/>
          <w:szCs w:val="24"/>
        </w:rPr>
        <w:t>、</w:t>
      </w:r>
      <w:r w:rsidR="0080286B" w:rsidRPr="0080286B">
        <w:rPr>
          <w:rFonts w:hint="eastAsia"/>
          <w:sz w:val="24"/>
          <w:szCs w:val="24"/>
        </w:rPr>
        <w:t>用户登录流程图</w:t>
      </w:r>
      <w:r w:rsidRPr="00E73E49">
        <w:rPr>
          <w:rFonts w:hint="eastAsia"/>
          <w:sz w:val="24"/>
          <w:szCs w:val="24"/>
        </w:rPr>
        <w:t>：</w:t>
      </w:r>
    </w:p>
    <w:p w14:paraId="248B5540" w14:textId="565D34B9" w:rsidR="001C7F17" w:rsidRPr="00E73E49" w:rsidRDefault="001C7F17" w:rsidP="00E7046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0BC8F06" wp14:editId="16CA98AD">
            <wp:extent cx="5274310" cy="3682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F549" w14:textId="77777777" w:rsidR="00E7046A" w:rsidRPr="00E73E49" w:rsidRDefault="00E73E49" w:rsidP="00E704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 w:rsidR="00E7046A" w:rsidRPr="00E73E49">
        <w:rPr>
          <w:rFonts w:hint="eastAsia"/>
          <w:sz w:val="24"/>
          <w:szCs w:val="24"/>
        </w:rPr>
        <w:t>、</w:t>
      </w:r>
      <w:r w:rsidR="0080286B">
        <w:rPr>
          <w:rFonts w:hint="eastAsia"/>
        </w:rPr>
        <w:t>教师提交成绩流程图</w:t>
      </w:r>
      <w:r w:rsidR="00E7046A" w:rsidRPr="00E73E49">
        <w:rPr>
          <w:rFonts w:hint="eastAsia"/>
          <w:sz w:val="24"/>
          <w:szCs w:val="24"/>
        </w:rPr>
        <w:t>：</w:t>
      </w:r>
    </w:p>
    <w:p w14:paraId="0219D0CD" w14:textId="77777777" w:rsidR="005D688D" w:rsidRDefault="00E7046A" w:rsidP="00E7046A">
      <w:pPr>
        <w:rPr>
          <w:sz w:val="24"/>
          <w:szCs w:val="24"/>
        </w:rPr>
      </w:pPr>
      <w:r w:rsidRPr="00E73E49">
        <w:rPr>
          <w:rFonts w:hint="eastAsia"/>
          <w:sz w:val="24"/>
          <w:szCs w:val="24"/>
        </w:rPr>
        <w:t xml:space="preserve">        </w:t>
      </w:r>
      <w:r w:rsidR="00A97686">
        <w:rPr>
          <w:noProof/>
        </w:rPr>
        <w:lastRenderedPageBreak/>
        <w:drawing>
          <wp:inline distT="0" distB="0" distL="0" distR="0" wp14:anchorId="6F8A304F" wp14:editId="4D12BDE8">
            <wp:extent cx="5274310" cy="2161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88D">
        <w:rPr>
          <w:rFonts w:hint="eastAsia"/>
          <w:sz w:val="24"/>
          <w:szCs w:val="24"/>
        </w:rPr>
        <w:t>该功能只有老师登录后跳转到的页面才有</w:t>
      </w:r>
    </w:p>
    <w:p w14:paraId="1E95FB9D" w14:textId="163ECBB6" w:rsidR="00E7046A" w:rsidRPr="00E73E49" w:rsidRDefault="00E7046A" w:rsidP="00E7046A">
      <w:pPr>
        <w:rPr>
          <w:sz w:val="24"/>
          <w:szCs w:val="24"/>
        </w:rPr>
      </w:pPr>
      <w:r w:rsidRPr="00E73E49">
        <w:rPr>
          <w:rFonts w:hint="eastAsia"/>
          <w:sz w:val="24"/>
          <w:szCs w:val="24"/>
        </w:rPr>
        <w:t xml:space="preserve">             </w:t>
      </w:r>
    </w:p>
    <w:p w14:paraId="7AE286E1" w14:textId="77777777" w:rsidR="00E7046A" w:rsidRDefault="00E73E49" w:rsidP="00E7046A">
      <w:pPr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E7046A" w:rsidRPr="00E73E49">
        <w:rPr>
          <w:rFonts w:hint="eastAsia"/>
          <w:sz w:val="24"/>
          <w:szCs w:val="24"/>
        </w:rPr>
        <w:t>、</w:t>
      </w:r>
      <w:r w:rsidR="0080286B">
        <w:rPr>
          <w:rFonts w:ascii="宋体" w:hAnsi="宋体" w:cs="宋体" w:hint="eastAsia"/>
          <w:kern w:val="0"/>
        </w:rPr>
        <w:t>管理员添加课程</w:t>
      </w:r>
    </w:p>
    <w:p w14:paraId="5F5D6590" w14:textId="6F339750" w:rsidR="00E7046A" w:rsidRDefault="005D688D" w:rsidP="00E7046A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F3DF58E" wp14:editId="495F7C62">
            <wp:extent cx="5274310" cy="22282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C9F5" w14:textId="7E73731A" w:rsidR="005D688D" w:rsidRDefault="005D688D" w:rsidP="00E7046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该功能只有管理员登录后跳转到的页面</w:t>
      </w:r>
    </w:p>
    <w:p w14:paraId="019B8D27" w14:textId="77777777" w:rsidR="005D688D" w:rsidRPr="00E73E49" w:rsidRDefault="005D688D" w:rsidP="00E7046A">
      <w:pPr>
        <w:rPr>
          <w:rFonts w:ascii="宋体" w:hAnsi="宋体" w:hint="eastAsia"/>
          <w:sz w:val="24"/>
          <w:szCs w:val="24"/>
        </w:rPr>
      </w:pPr>
    </w:p>
    <w:p w14:paraId="1D0E4106" w14:textId="53B25276" w:rsidR="00E7046A" w:rsidRDefault="0080286B" w:rsidP="00542684">
      <w:pPr>
        <w:pStyle w:val="a5"/>
        <w:numPr>
          <w:ilvl w:val="1"/>
          <w:numId w:val="5"/>
        </w:numPr>
        <w:ind w:left="0" w:firstLineChars="0" w:firstLine="0"/>
        <w:rPr>
          <w:rFonts w:ascii="宋体" w:hAnsi="宋体"/>
          <w:sz w:val="24"/>
          <w:szCs w:val="24"/>
        </w:rPr>
      </w:pPr>
      <w:r>
        <w:rPr>
          <w:rFonts w:hint="eastAsia"/>
        </w:rPr>
        <w:t>学生选修课程流程</w:t>
      </w:r>
      <w:r w:rsidR="00E7046A" w:rsidRPr="00E73E49">
        <w:rPr>
          <w:rFonts w:ascii="宋体" w:hAnsi="宋体" w:hint="eastAsia"/>
          <w:sz w:val="24"/>
          <w:szCs w:val="24"/>
        </w:rPr>
        <w:t>：</w:t>
      </w:r>
    </w:p>
    <w:p w14:paraId="7B1258FF" w14:textId="37E75BBC" w:rsidR="005D688D" w:rsidRDefault="006B1ECF" w:rsidP="005D688D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1B713DD" wp14:editId="479977A8">
            <wp:extent cx="5274310" cy="22771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B504" w14:textId="782D1651" w:rsidR="005D688D" w:rsidRDefault="005D688D" w:rsidP="005D688D">
      <w:pPr>
        <w:rPr>
          <w:rFonts w:ascii="宋体" w:hAnsi="宋体"/>
          <w:sz w:val="24"/>
          <w:szCs w:val="24"/>
        </w:rPr>
      </w:pPr>
    </w:p>
    <w:p w14:paraId="74BE26A5" w14:textId="1C2221D1" w:rsidR="005D688D" w:rsidRDefault="005D688D" w:rsidP="005D688D">
      <w:pPr>
        <w:rPr>
          <w:rFonts w:ascii="宋体" w:hAnsi="宋体"/>
          <w:sz w:val="24"/>
          <w:szCs w:val="24"/>
        </w:rPr>
      </w:pPr>
    </w:p>
    <w:p w14:paraId="64781296" w14:textId="6D6DDF27" w:rsidR="005D688D" w:rsidRDefault="005D688D" w:rsidP="005D688D">
      <w:pPr>
        <w:rPr>
          <w:rFonts w:ascii="宋体" w:hAnsi="宋体"/>
          <w:sz w:val="24"/>
          <w:szCs w:val="24"/>
        </w:rPr>
      </w:pPr>
    </w:p>
    <w:p w14:paraId="2B16D321" w14:textId="77777777" w:rsidR="005D688D" w:rsidRPr="005D688D" w:rsidRDefault="005D688D" w:rsidP="005D688D">
      <w:pPr>
        <w:rPr>
          <w:rFonts w:ascii="宋体" w:hAnsi="宋体" w:hint="eastAsia"/>
          <w:sz w:val="24"/>
          <w:szCs w:val="24"/>
        </w:rPr>
      </w:pPr>
    </w:p>
    <w:p w14:paraId="46E13262" w14:textId="53A6A8B6" w:rsidR="00E7046A" w:rsidRDefault="0080286B" w:rsidP="00542684">
      <w:pPr>
        <w:pStyle w:val="a5"/>
        <w:numPr>
          <w:ilvl w:val="1"/>
          <w:numId w:val="5"/>
        </w:numPr>
        <w:ind w:firstLineChars="0" w:hanging="780"/>
      </w:pPr>
      <w:r>
        <w:rPr>
          <w:rFonts w:hint="eastAsia"/>
        </w:rPr>
        <w:t>用户密码修改流程</w:t>
      </w:r>
    </w:p>
    <w:p w14:paraId="3BA331C6" w14:textId="32CD464D" w:rsidR="00BF1849" w:rsidRDefault="00BF1849" w:rsidP="00BF1849"/>
    <w:p w14:paraId="080EC11B" w14:textId="3912E713" w:rsidR="00BF1849" w:rsidRDefault="00BF1849" w:rsidP="00BF1849"/>
    <w:p w14:paraId="25379B92" w14:textId="77777777" w:rsidR="00BF1849" w:rsidRDefault="00BF1849" w:rsidP="00BF1849">
      <w:pPr>
        <w:rPr>
          <w:rFonts w:hint="eastAsia"/>
        </w:rPr>
      </w:pPr>
    </w:p>
    <w:p w14:paraId="2F5E4D5D" w14:textId="4DF266A0" w:rsidR="005D688D" w:rsidRDefault="00BF1849" w:rsidP="005D688D">
      <w:r>
        <w:rPr>
          <w:noProof/>
        </w:rPr>
        <w:drawing>
          <wp:inline distT="0" distB="0" distL="0" distR="0" wp14:anchorId="6757F957" wp14:editId="091A5E77">
            <wp:extent cx="5274310" cy="2271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E391" w14:textId="3071FF9A" w:rsidR="005D688D" w:rsidRDefault="005D688D" w:rsidP="005D688D"/>
    <w:p w14:paraId="20678D31" w14:textId="3FA046E6" w:rsidR="005D688D" w:rsidRDefault="005D688D" w:rsidP="005D688D"/>
    <w:p w14:paraId="02CCC4F1" w14:textId="04AC0DCC" w:rsidR="005D688D" w:rsidRDefault="005D688D" w:rsidP="005D688D"/>
    <w:p w14:paraId="579A0016" w14:textId="4A022692" w:rsidR="005D688D" w:rsidRDefault="005D688D" w:rsidP="005D688D"/>
    <w:p w14:paraId="4F8E90BF" w14:textId="77777777" w:rsidR="005D688D" w:rsidRDefault="005D688D" w:rsidP="005D688D">
      <w:pPr>
        <w:rPr>
          <w:rFonts w:hint="eastAsia"/>
        </w:rPr>
      </w:pPr>
    </w:p>
    <w:p w14:paraId="4856C413" w14:textId="77777777" w:rsidR="00E7046A" w:rsidRDefault="00542684" w:rsidP="003B4F8B">
      <w:pPr>
        <w:rPr>
          <w:sz w:val="24"/>
          <w:szCs w:val="24"/>
        </w:rPr>
      </w:pPr>
      <w:r w:rsidRPr="00542684">
        <w:rPr>
          <w:rFonts w:hint="eastAsia"/>
          <w:sz w:val="24"/>
          <w:szCs w:val="24"/>
        </w:rPr>
        <w:t>以及其他大家自定义模块</w:t>
      </w:r>
    </w:p>
    <w:p w14:paraId="43ACEB03" w14:textId="77777777" w:rsidR="00542684" w:rsidRDefault="00542684" w:rsidP="003B4F8B">
      <w:pPr>
        <w:rPr>
          <w:sz w:val="24"/>
          <w:szCs w:val="24"/>
        </w:rPr>
      </w:pPr>
    </w:p>
    <w:p w14:paraId="5BC0B153" w14:textId="77777777" w:rsidR="004A551B" w:rsidRDefault="00542684" w:rsidP="004A551B">
      <w:pPr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="004A551B">
        <w:rPr>
          <w:rFonts w:hint="eastAsia"/>
          <w:b/>
          <w:sz w:val="24"/>
        </w:rPr>
        <w:t>系统测试</w:t>
      </w:r>
    </w:p>
    <w:p w14:paraId="0A5F91D3" w14:textId="77777777" w:rsidR="00DB08E9" w:rsidRDefault="00DB08E9" w:rsidP="00DB08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大家按照以上功能，设计一些测试用例</w:t>
      </w:r>
    </w:p>
    <w:p w14:paraId="0F6A08DF" w14:textId="77777777" w:rsidR="00737A70" w:rsidRPr="00DB08E9" w:rsidRDefault="00737A70" w:rsidP="0080286B">
      <w:pPr>
        <w:ind w:firstLine="420"/>
        <w:rPr>
          <w:b/>
          <w:sz w:val="24"/>
        </w:rPr>
      </w:pPr>
    </w:p>
    <w:sectPr w:rsidR="00737A70" w:rsidRPr="00DB0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66635" w14:textId="77777777" w:rsidR="00FA1F9E" w:rsidRDefault="00FA1F9E" w:rsidP="004A551B">
      <w:r>
        <w:separator/>
      </w:r>
    </w:p>
  </w:endnote>
  <w:endnote w:type="continuationSeparator" w:id="0">
    <w:p w14:paraId="7ED7B698" w14:textId="77777777" w:rsidR="00FA1F9E" w:rsidRDefault="00FA1F9E" w:rsidP="004A5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BC230" w14:textId="77777777" w:rsidR="00FA1F9E" w:rsidRDefault="00FA1F9E" w:rsidP="004A551B">
      <w:r>
        <w:separator/>
      </w:r>
    </w:p>
  </w:footnote>
  <w:footnote w:type="continuationSeparator" w:id="0">
    <w:p w14:paraId="577D343F" w14:textId="77777777" w:rsidR="00FA1F9E" w:rsidRDefault="00FA1F9E" w:rsidP="004A5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0000007"/>
    <w:multiLevelType w:val="singleLevel"/>
    <w:tmpl w:val="00000007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000000B"/>
    <w:multiLevelType w:val="singleLevel"/>
    <w:tmpl w:val="0000000B"/>
    <w:lvl w:ilvl="0">
      <w:start w:val="1"/>
      <w:numFmt w:val="upperLetter"/>
      <w:suff w:val="nothing"/>
      <w:lvlText w:val="%1、"/>
      <w:lvlJc w:val="left"/>
    </w:lvl>
  </w:abstractNum>
  <w:abstractNum w:abstractNumId="4" w15:restartNumberingAfterBreak="0">
    <w:nsid w:val="00000010"/>
    <w:multiLevelType w:val="singleLevel"/>
    <w:tmpl w:val="00000010"/>
    <w:lvl w:ilvl="0">
      <w:start w:val="1"/>
      <w:numFmt w:val="decimal"/>
      <w:lvlText w:val="%1．"/>
      <w:lvlJc w:val="left"/>
      <w:pPr>
        <w:tabs>
          <w:tab w:val="num" w:pos="1575"/>
        </w:tabs>
        <w:ind w:left="1575" w:hanging="315"/>
      </w:pPr>
      <w:rPr>
        <w:rFonts w:hint="eastAsia"/>
      </w:rPr>
    </w:lvl>
  </w:abstractNum>
  <w:abstractNum w:abstractNumId="5" w15:restartNumberingAfterBreak="0">
    <w:nsid w:val="13525409"/>
    <w:multiLevelType w:val="hybridMultilevel"/>
    <w:tmpl w:val="9ED830EE"/>
    <w:lvl w:ilvl="0" w:tplc="4FF83CEC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945C2C08">
      <w:start w:val="4"/>
      <w:numFmt w:val="upperLetter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6937866">
    <w:abstractNumId w:val="3"/>
  </w:num>
  <w:num w:numId="2" w16cid:durableId="767429846">
    <w:abstractNumId w:val="1"/>
  </w:num>
  <w:num w:numId="3" w16cid:durableId="1072388550">
    <w:abstractNumId w:val="0"/>
  </w:num>
  <w:num w:numId="4" w16cid:durableId="318656492">
    <w:abstractNumId w:val="2"/>
  </w:num>
  <w:num w:numId="5" w16cid:durableId="457917287">
    <w:abstractNumId w:val="5"/>
  </w:num>
  <w:num w:numId="6" w16cid:durableId="1441530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4C"/>
    <w:rsid w:val="000057EA"/>
    <w:rsid w:val="00030E08"/>
    <w:rsid w:val="00036D95"/>
    <w:rsid w:val="0007140F"/>
    <w:rsid w:val="000B6772"/>
    <w:rsid w:val="000E2B57"/>
    <w:rsid w:val="00124FDC"/>
    <w:rsid w:val="001534E4"/>
    <w:rsid w:val="0019109D"/>
    <w:rsid w:val="0019473A"/>
    <w:rsid w:val="001C5F25"/>
    <w:rsid w:val="001C6155"/>
    <w:rsid w:val="001C7F17"/>
    <w:rsid w:val="002116F7"/>
    <w:rsid w:val="00214E23"/>
    <w:rsid w:val="002201BD"/>
    <w:rsid w:val="00282B91"/>
    <w:rsid w:val="002C642A"/>
    <w:rsid w:val="002E7CAB"/>
    <w:rsid w:val="00302FBA"/>
    <w:rsid w:val="00325FA9"/>
    <w:rsid w:val="0035223D"/>
    <w:rsid w:val="00373BC1"/>
    <w:rsid w:val="0039730E"/>
    <w:rsid w:val="003B4F8B"/>
    <w:rsid w:val="003C350A"/>
    <w:rsid w:val="003D036E"/>
    <w:rsid w:val="003E54EC"/>
    <w:rsid w:val="003F292C"/>
    <w:rsid w:val="00426579"/>
    <w:rsid w:val="0044050B"/>
    <w:rsid w:val="00491C76"/>
    <w:rsid w:val="004A551B"/>
    <w:rsid w:val="004D0100"/>
    <w:rsid w:val="00501770"/>
    <w:rsid w:val="00536397"/>
    <w:rsid w:val="00540618"/>
    <w:rsid w:val="00540733"/>
    <w:rsid w:val="0054152D"/>
    <w:rsid w:val="00541DE3"/>
    <w:rsid w:val="00542684"/>
    <w:rsid w:val="00574544"/>
    <w:rsid w:val="0058407A"/>
    <w:rsid w:val="00586125"/>
    <w:rsid w:val="005864E8"/>
    <w:rsid w:val="0058664C"/>
    <w:rsid w:val="005B466D"/>
    <w:rsid w:val="005D528B"/>
    <w:rsid w:val="005D688D"/>
    <w:rsid w:val="005E010F"/>
    <w:rsid w:val="005E5CA8"/>
    <w:rsid w:val="00612774"/>
    <w:rsid w:val="0064289E"/>
    <w:rsid w:val="00681B9B"/>
    <w:rsid w:val="006A6593"/>
    <w:rsid w:val="006B1ECF"/>
    <w:rsid w:val="006C0FF7"/>
    <w:rsid w:val="006D6848"/>
    <w:rsid w:val="00703466"/>
    <w:rsid w:val="00737A70"/>
    <w:rsid w:val="00746D20"/>
    <w:rsid w:val="007638C2"/>
    <w:rsid w:val="007725C6"/>
    <w:rsid w:val="007857B0"/>
    <w:rsid w:val="00794C01"/>
    <w:rsid w:val="007B7E0F"/>
    <w:rsid w:val="007C045D"/>
    <w:rsid w:val="007C6361"/>
    <w:rsid w:val="007E4147"/>
    <w:rsid w:val="007F109A"/>
    <w:rsid w:val="0080286B"/>
    <w:rsid w:val="00807C5E"/>
    <w:rsid w:val="00825173"/>
    <w:rsid w:val="00853753"/>
    <w:rsid w:val="00866B26"/>
    <w:rsid w:val="00880DEE"/>
    <w:rsid w:val="0089218B"/>
    <w:rsid w:val="008A3ABA"/>
    <w:rsid w:val="008A4A76"/>
    <w:rsid w:val="008C2EC5"/>
    <w:rsid w:val="008C6FD1"/>
    <w:rsid w:val="008E6155"/>
    <w:rsid w:val="008F027E"/>
    <w:rsid w:val="00901D68"/>
    <w:rsid w:val="00902E7B"/>
    <w:rsid w:val="0092428E"/>
    <w:rsid w:val="00931E95"/>
    <w:rsid w:val="009A5597"/>
    <w:rsid w:val="009C22EC"/>
    <w:rsid w:val="00A614FE"/>
    <w:rsid w:val="00A86A27"/>
    <w:rsid w:val="00A97686"/>
    <w:rsid w:val="00AA231F"/>
    <w:rsid w:val="00AB0CCF"/>
    <w:rsid w:val="00AD1413"/>
    <w:rsid w:val="00AF0A60"/>
    <w:rsid w:val="00AF28A9"/>
    <w:rsid w:val="00B0707B"/>
    <w:rsid w:val="00B07671"/>
    <w:rsid w:val="00B408D9"/>
    <w:rsid w:val="00B425A9"/>
    <w:rsid w:val="00B45F4C"/>
    <w:rsid w:val="00BA0250"/>
    <w:rsid w:val="00BA596E"/>
    <w:rsid w:val="00BF1849"/>
    <w:rsid w:val="00C00BDE"/>
    <w:rsid w:val="00C037ED"/>
    <w:rsid w:val="00C12736"/>
    <w:rsid w:val="00C72CFF"/>
    <w:rsid w:val="00C840DE"/>
    <w:rsid w:val="00D13E80"/>
    <w:rsid w:val="00D176C5"/>
    <w:rsid w:val="00D6346F"/>
    <w:rsid w:val="00D92ABC"/>
    <w:rsid w:val="00DB08E9"/>
    <w:rsid w:val="00DB2060"/>
    <w:rsid w:val="00DB27F1"/>
    <w:rsid w:val="00DC0D53"/>
    <w:rsid w:val="00E32497"/>
    <w:rsid w:val="00E40BBF"/>
    <w:rsid w:val="00E7046A"/>
    <w:rsid w:val="00E72005"/>
    <w:rsid w:val="00E72136"/>
    <w:rsid w:val="00E73E49"/>
    <w:rsid w:val="00EA3F3E"/>
    <w:rsid w:val="00F00AF9"/>
    <w:rsid w:val="00F85C48"/>
    <w:rsid w:val="00F9134D"/>
    <w:rsid w:val="00F91607"/>
    <w:rsid w:val="00FA1F9E"/>
    <w:rsid w:val="00FB0702"/>
    <w:rsid w:val="00FB541E"/>
    <w:rsid w:val="00FC6FAC"/>
    <w:rsid w:val="00FE686A"/>
    <w:rsid w:val="00FF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AD615"/>
  <w15:docId w15:val="{C9FBA7D0-48E1-4EE0-900D-0E11F74D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46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7046A"/>
    <w:rPr>
      <w:sz w:val="18"/>
      <w:szCs w:val="18"/>
    </w:rPr>
  </w:style>
  <w:style w:type="paragraph" w:styleId="a5">
    <w:name w:val="List Paragraph"/>
    <w:basedOn w:val="a"/>
    <w:uiPriority w:val="34"/>
    <w:qFormat/>
    <w:rsid w:val="00E73E4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A5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A551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A5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A551B"/>
    <w:rPr>
      <w:sz w:val="18"/>
      <w:szCs w:val="18"/>
    </w:rPr>
  </w:style>
  <w:style w:type="paragraph" w:styleId="aa">
    <w:name w:val="Normal (Web)"/>
    <w:basedOn w:val="a"/>
    <w:rsid w:val="004A5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0"/>
    </w:rPr>
  </w:style>
  <w:style w:type="paragraph" w:customStyle="1" w:styleId="ab">
    <w:name w:val="文档正文"/>
    <w:basedOn w:val="a"/>
    <w:rsid w:val="004A551B"/>
    <w:rPr>
      <w:rFonts w:ascii="Times New Roman" w:eastAsia="宋体" w:hAnsi="Times New Roman" w:cs="Times New Roman"/>
      <w:sz w:val="24"/>
      <w:szCs w:val="20"/>
    </w:rPr>
  </w:style>
  <w:style w:type="paragraph" w:customStyle="1" w:styleId="ac">
    <w:name w:val="标题二"/>
    <w:basedOn w:val="a"/>
    <w:rsid w:val="00491C76"/>
    <w:pPr>
      <w:ind w:leftChars="100" w:left="100" w:rightChars="100" w:right="100"/>
    </w:pPr>
    <w:rPr>
      <w:rFonts w:ascii="宋体" w:eastAsia="仿宋" w:hAnsi="宋体" w:cs="宋体"/>
      <w:sz w:val="30"/>
      <w:szCs w:val="24"/>
    </w:rPr>
  </w:style>
  <w:style w:type="paragraph" w:styleId="ad">
    <w:name w:val="Normal Indent"/>
    <w:basedOn w:val="a"/>
    <w:link w:val="ae"/>
    <w:rsid w:val="00737A70"/>
    <w:pPr>
      <w:ind w:firstLine="425"/>
    </w:pPr>
    <w:rPr>
      <w:rFonts w:ascii="宋体" w:eastAsia="宋体" w:hAnsi="宋体" w:cs="宋体"/>
      <w:sz w:val="28"/>
      <w:szCs w:val="20"/>
    </w:rPr>
  </w:style>
  <w:style w:type="character" w:customStyle="1" w:styleId="ae">
    <w:name w:val="正文缩进 字符"/>
    <w:basedOn w:val="a0"/>
    <w:link w:val="ad"/>
    <w:rsid w:val="00737A70"/>
    <w:rPr>
      <w:rFonts w:ascii="宋体" w:eastAsia="宋体" w:hAnsi="宋体" w:cs="宋体"/>
      <w:sz w:val="28"/>
      <w:szCs w:val="20"/>
    </w:rPr>
  </w:style>
  <w:style w:type="paragraph" w:styleId="2">
    <w:name w:val="Body Text 2"/>
    <w:basedOn w:val="a"/>
    <w:link w:val="20"/>
    <w:rsid w:val="005D528B"/>
    <w:pPr>
      <w:spacing w:after="120" w:line="480" w:lineRule="auto"/>
    </w:pPr>
    <w:rPr>
      <w:rFonts w:ascii="宋体" w:eastAsia="宋体" w:hAnsi="宋体" w:cs="宋体"/>
      <w:sz w:val="28"/>
      <w:szCs w:val="24"/>
    </w:rPr>
  </w:style>
  <w:style w:type="character" w:customStyle="1" w:styleId="20">
    <w:name w:val="正文文本 2 字符"/>
    <w:basedOn w:val="a0"/>
    <w:link w:val="2"/>
    <w:rsid w:val="005D528B"/>
    <w:rPr>
      <w:rFonts w:ascii="宋体" w:eastAsia="宋体" w:hAnsi="宋体" w:cs="宋体"/>
      <w:sz w:val="28"/>
      <w:szCs w:val="24"/>
    </w:rPr>
  </w:style>
  <w:style w:type="paragraph" w:styleId="af">
    <w:name w:val="Body Text Indent"/>
    <w:basedOn w:val="a"/>
    <w:link w:val="af0"/>
    <w:uiPriority w:val="99"/>
    <w:semiHidden/>
    <w:unhideWhenUsed/>
    <w:rsid w:val="0080286B"/>
    <w:pPr>
      <w:spacing w:after="120"/>
      <w:ind w:leftChars="200" w:left="420"/>
    </w:pPr>
  </w:style>
  <w:style w:type="character" w:customStyle="1" w:styleId="af0">
    <w:name w:val="正文文本缩进 字符"/>
    <w:basedOn w:val="a0"/>
    <w:link w:val="af"/>
    <w:uiPriority w:val="99"/>
    <w:semiHidden/>
    <w:rsid w:val="00802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mbonehc</dc:creator>
  <cp:lastModifiedBy>林 楷暄</cp:lastModifiedBy>
  <cp:revision>3</cp:revision>
  <dcterms:created xsi:type="dcterms:W3CDTF">2022-05-20T01:54:00Z</dcterms:created>
  <dcterms:modified xsi:type="dcterms:W3CDTF">2022-05-20T02:20:00Z</dcterms:modified>
</cp:coreProperties>
</file>