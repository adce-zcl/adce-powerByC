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FA9" w:rsidRPr="00E73E49" w:rsidRDefault="00B45F4C" w:rsidP="00B45F4C">
      <w:pPr>
        <w:ind w:left="840" w:firstLine="420"/>
        <w:rPr>
          <w:b/>
          <w:color w:val="000000"/>
          <w:sz w:val="24"/>
          <w:szCs w:val="24"/>
        </w:rPr>
      </w:pPr>
      <w:r w:rsidRPr="00E73E49">
        <w:rPr>
          <w:rFonts w:hint="eastAsia"/>
          <w:b/>
          <w:color w:val="000000"/>
          <w:sz w:val="24"/>
          <w:szCs w:val="24"/>
        </w:rPr>
        <w:t>作业</w:t>
      </w:r>
      <w:r w:rsidR="000057EA">
        <w:rPr>
          <w:rFonts w:hint="eastAsia"/>
          <w:b/>
          <w:color w:val="000000"/>
          <w:sz w:val="24"/>
          <w:szCs w:val="24"/>
        </w:rPr>
        <w:t>1</w:t>
      </w:r>
      <w:r w:rsidRPr="00E73E49">
        <w:rPr>
          <w:rFonts w:hint="eastAsia"/>
          <w:b/>
          <w:color w:val="000000"/>
          <w:sz w:val="24"/>
          <w:szCs w:val="24"/>
        </w:rPr>
        <w:t>：</w:t>
      </w:r>
      <w:r w:rsidRPr="00E73E49">
        <w:rPr>
          <w:rFonts w:hint="eastAsia"/>
          <w:b/>
          <w:color w:val="000000"/>
          <w:sz w:val="24"/>
          <w:szCs w:val="24"/>
        </w:rPr>
        <w:t xml:space="preserve">  </w:t>
      </w:r>
      <w:r w:rsidR="000057EA" w:rsidRPr="000057EA">
        <w:rPr>
          <w:rFonts w:hint="eastAsia"/>
          <w:b/>
          <w:color w:val="000000"/>
          <w:sz w:val="24"/>
          <w:szCs w:val="24"/>
        </w:rPr>
        <w:t>机票预订系统</w:t>
      </w:r>
      <w:r w:rsidR="0000686A">
        <w:rPr>
          <w:rFonts w:hint="eastAsia"/>
          <w:b/>
          <w:color w:val="000000"/>
          <w:sz w:val="24"/>
          <w:szCs w:val="24"/>
        </w:rPr>
        <w:t xml:space="preserve"> </w:t>
      </w:r>
      <w:bookmarkStart w:id="0" w:name="_GoBack"/>
      <w:bookmarkEnd w:id="0"/>
    </w:p>
    <w:p w:rsidR="003B4F8B" w:rsidRPr="00E73E49" w:rsidRDefault="003B4F8B" w:rsidP="00B45F4C">
      <w:pPr>
        <w:ind w:left="840" w:firstLine="420"/>
        <w:rPr>
          <w:color w:val="000000"/>
          <w:sz w:val="24"/>
          <w:szCs w:val="24"/>
        </w:rPr>
      </w:pPr>
    </w:p>
    <w:p w:rsidR="003B4F8B" w:rsidRPr="00E73E49" w:rsidRDefault="003B4F8B" w:rsidP="003B4F8B">
      <w:pPr>
        <w:ind w:firstLine="420"/>
        <w:rPr>
          <w:b/>
          <w:color w:val="000000"/>
          <w:sz w:val="24"/>
          <w:szCs w:val="24"/>
        </w:rPr>
      </w:pPr>
      <w:r w:rsidRPr="00E73E49">
        <w:rPr>
          <w:rFonts w:hint="eastAsia"/>
          <w:color w:val="000000"/>
          <w:sz w:val="24"/>
          <w:szCs w:val="24"/>
        </w:rPr>
        <w:t>那么大家</w:t>
      </w:r>
      <w:r w:rsidRPr="00586125">
        <w:rPr>
          <w:rFonts w:hint="eastAsia"/>
          <w:color w:val="000000"/>
          <w:sz w:val="24"/>
          <w:szCs w:val="24"/>
        </w:rPr>
        <w:t>按自己想象的</w:t>
      </w:r>
      <w:r w:rsidR="000057EA" w:rsidRPr="00586125">
        <w:rPr>
          <w:rFonts w:hint="eastAsia"/>
          <w:color w:val="000000"/>
          <w:sz w:val="24"/>
          <w:szCs w:val="24"/>
        </w:rPr>
        <w:t>机票预订</w:t>
      </w:r>
      <w:r w:rsidRPr="00586125">
        <w:rPr>
          <w:rFonts w:hint="eastAsia"/>
          <w:color w:val="000000"/>
          <w:sz w:val="24"/>
          <w:szCs w:val="24"/>
        </w:rPr>
        <w:t>流程，设计一个</w:t>
      </w:r>
      <w:r w:rsidR="000057EA" w:rsidRPr="00586125">
        <w:rPr>
          <w:rFonts w:hint="eastAsia"/>
          <w:color w:val="000000"/>
          <w:sz w:val="24"/>
          <w:szCs w:val="24"/>
        </w:rPr>
        <w:t>机票预订</w:t>
      </w:r>
      <w:r w:rsidRPr="00586125">
        <w:rPr>
          <w:rFonts w:hint="eastAsia"/>
          <w:color w:val="000000"/>
          <w:sz w:val="24"/>
          <w:szCs w:val="24"/>
        </w:rPr>
        <w:t>系统</w:t>
      </w:r>
      <w:r w:rsidR="00485830">
        <w:rPr>
          <w:rFonts w:hint="eastAsia"/>
          <w:color w:val="000000"/>
          <w:sz w:val="24"/>
          <w:szCs w:val="24"/>
        </w:rPr>
        <w:t>。</w:t>
      </w:r>
    </w:p>
    <w:p w:rsidR="00586125" w:rsidRPr="00E73E49" w:rsidRDefault="00586125" w:rsidP="00E73E49">
      <w:pPr>
        <w:ind w:left="420"/>
        <w:rPr>
          <w:sz w:val="24"/>
          <w:szCs w:val="24"/>
        </w:rPr>
      </w:pPr>
    </w:p>
    <w:p w:rsidR="00E73E49" w:rsidRPr="0051064A" w:rsidRDefault="00E73E49" w:rsidP="00E73E49">
      <w:pPr>
        <w:ind w:left="420"/>
        <w:rPr>
          <w:color w:val="FF0000"/>
          <w:sz w:val="24"/>
          <w:szCs w:val="24"/>
        </w:rPr>
      </w:pPr>
      <w:r w:rsidRPr="0051064A">
        <w:rPr>
          <w:rFonts w:hint="eastAsia"/>
          <w:color w:val="FF0000"/>
          <w:sz w:val="24"/>
          <w:szCs w:val="24"/>
        </w:rPr>
        <w:t>要求完成：</w:t>
      </w:r>
    </w:p>
    <w:p w:rsidR="00E7046A" w:rsidRPr="00E73E49" w:rsidRDefault="00E73E49" w:rsidP="00E73E49">
      <w:pPr>
        <w:spacing w:line="360" w:lineRule="auto"/>
        <w:rPr>
          <w:rFonts w:ascii="宋体" w:hAnsi="宋体"/>
          <w:sz w:val="24"/>
          <w:szCs w:val="24"/>
        </w:rPr>
      </w:pPr>
      <w:r>
        <w:rPr>
          <w:rFonts w:ascii="宋体" w:hAnsi="宋体" w:cs="楷体_GB2312" w:hint="eastAsia"/>
          <w:sz w:val="24"/>
          <w:szCs w:val="24"/>
        </w:rPr>
        <w:t>一、</w:t>
      </w:r>
      <w:r w:rsidR="00E7046A" w:rsidRPr="00E73E49">
        <w:rPr>
          <w:rFonts w:ascii="宋体" w:hAnsi="宋体" w:cs="楷体_GB2312" w:hint="eastAsia"/>
          <w:sz w:val="24"/>
          <w:szCs w:val="24"/>
        </w:rPr>
        <w:t>数据流图</w:t>
      </w:r>
    </w:p>
    <w:p w:rsidR="00E7046A" w:rsidRPr="00E73E49" w:rsidRDefault="00E7046A" w:rsidP="00E7046A">
      <w:pPr>
        <w:spacing w:line="360" w:lineRule="auto"/>
        <w:rPr>
          <w:rFonts w:eastAsia="宋体"/>
          <w:sz w:val="24"/>
          <w:szCs w:val="24"/>
        </w:rPr>
      </w:pPr>
    </w:p>
    <w:p w:rsidR="00E7046A" w:rsidRPr="00E73E49" w:rsidRDefault="00E7046A" w:rsidP="00E73E49">
      <w:pPr>
        <w:pStyle w:val="a4"/>
        <w:numPr>
          <w:ilvl w:val="0"/>
          <w:numId w:val="5"/>
        </w:numPr>
        <w:spacing w:line="360" w:lineRule="auto"/>
        <w:ind w:firstLineChars="0"/>
        <w:rPr>
          <w:sz w:val="24"/>
          <w:szCs w:val="24"/>
        </w:rPr>
      </w:pPr>
      <w:r w:rsidRPr="00E73E49">
        <w:rPr>
          <w:rFonts w:hint="eastAsia"/>
          <w:sz w:val="24"/>
          <w:szCs w:val="24"/>
        </w:rPr>
        <w:t>系统设计</w:t>
      </w:r>
    </w:p>
    <w:p w:rsidR="00E7046A" w:rsidRPr="00E73E49" w:rsidRDefault="00E7046A" w:rsidP="00E7046A">
      <w:pPr>
        <w:numPr>
          <w:ilvl w:val="0"/>
          <w:numId w:val="4"/>
        </w:numPr>
        <w:spacing w:line="360" w:lineRule="auto"/>
        <w:rPr>
          <w:sz w:val="24"/>
          <w:szCs w:val="24"/>
        </w:rPr>
      </w:pPr>
      <w:r w:rsidRPr="00E73E49">
        <w:rPr>
          <w:rFonts w:hint="eastAsia"/>
          <w:sz w:val="24"/>
          <w:szCs w:val="24"/>
        </w:rPr>
        <w:t>总体设计</w:t>
      </w:r>
    </w:p>
    <w:p w:rsidR="00E7046A" w:rsidRPr="00E73E49" w:rsidRDefault="00E7046A" w:rsidP="00E7046A">
      <w:pPr>
        <w:spacing w:line="360" w:lineRule="auto"/>
        <w:rPr>
          <w:sz w:val="24"/>
          <w:szCs w:val="24"/>
        </w:rPr>
      </w:pPr>
    </w:p>
    <w:p w:rsidR="00E7046A" w:rsidRPr="00E73E49" w:rsidRDefault="00E7046A" w:rsidP="0051064A">
      <w:pPr>
        <w:numPr>
          <w:ilvl w:val="0"/>
          <w:numId w:val="4"/>
        </w:numPr>
        <w:spacing w:line="360" w:lineRule="auto"/>
        <w:rPr>
          <w:sz w:val="24"/>
          <w:szCs w:val="24"/>
        </w:rPr>
      </w:pPr>
      <w:r w:rsidRPr="00E73E49">
        <w:rPr>
          <w:rFonts w:hint="eastAsia"/>
          <w:sz w:val="24"/>
          <w:szCs w:val="24"/>
        </w:rPr>
        <w:t>详细设计</w:t>
      </w:r>
      <w:r w:rsidR="0051064A" w:rsidRPr="0051064A">
        <w:rPr>
          <w:rFonts w:hint="eastAsia"/>
          <w:sz w:val="24"/>
          <w:szCs w:val="24"/>
        </w:rPr>
        <w:t>（应用流程图）</w:t>
      </w:r>
    </w:p>
    <w:p w:rsidR="00E7046A" w:rsidRPr="00E73E49" w:rsidRDefault="00E7046A" w:rsidP="0051064A">
      <w:pPr>
        <w:rPr>
          <w:sz w:val="24"/>
          <w:szCs w:val="24"/>
        </w:rPr>
      </w:pPr>
      <w:r w:rsidRPr="00E73E49">
        <w:rPr>
          <w:rFonts w:hint="eastAsia"/>
          <w:sz w:val="24"/>
          <w:szCs w:val="24"/>
        </w:rPr>
        <w:t>A</w:t>
      </w:r>
      <w:r w:rsidRPr="00E73E49">
        <w:rPr>
          <w:rFonts w:hint="eastAsia"/>
          <w:sz w:val="24"/>
          <w:szCs w:val="24"/>
        </w:rPr>
        <w:t>、登陆模块：</w:t>
      </w:r>
      <w:r w:rsidR="0051064A">
        <w:rPr>
          <w:rFonts w:hint="eastAsia"/>
          <w:sz w:val="24"/>
          <w:szCs w:val="24"/>
        </w:rPr>
        <w:t>如</w:t>
      </w:r>
      <w:r w:rsidR="00737A70">
        <w:rPr>
          <w:rFonts w:hint="eastAsia"/>
          <w:sz w:val="24"/>
          <w:szCs w:val="24"/>
        </w:rPr>
        <w:t>是否已经注册，以及</w:t>
      </w:r>
      <w:r w:rsidRPr="00E73E49">
        <w:rPr>
          <w:rFonts w:hint="eastAsia"/>
          <w:sz w:val="24"/>
          <w:szCs w:val="24"/>
        </w:rPr>
        <w:t>用户名和密码的正确性。</w:t>
      </w:r>
    </w:p>
    <w:p w:rsidR="00E7046A" w:rsidRPr="00E73E49" w:rsidRDefault="00E7046A" w:rsidP="00E7046A">
      <w:pPr>
        <w:rPr>
          <w:sz w:val="24"/>
          <w:szCs w:val="24"/>
        </w:rPr>
      </w:pPr>
      <w:r w:rsidRPr="00E73E49">
        <w:rPr>
          <w:rFonts w:hint="eastAsia"/>
          <w:sz w:val="24"/>
          <w:szCs w:val="24"/>
        </w:rPr>
        <w:t xml:space="preserve">                    </w:t>
      </w:r>
    </w:p>
    <w:p w:rsidR="00E7046A" w:rsidRPr="00E73E49" w:rsidRDefault="00E73E49" w:rsidP="0051064A">
      <w:pPr>
        <w:rPr>
          <w:sz w:val="24"/>
          <w:szCs w:val="24"/>
        </w:rPr>
      </w:pPr>
      <w:r>
        <w:rPr>
          <w:rFonts w:hint="eastAsia"/>
          <w:sz w:val="24"/>
          <w:szCs w:val="24"/>
        </w:rPr>
        <w:t>B</w:t>
      </w:r>
      <w:r w:rsidR="00E7046A" w:rsidRPr="00E73E49">
        <w:rPr>
          <w:rFonts w:hint="eastAsia"/>
          <w:sz w:val="24"/>
          <w:szCs w:val="24"/>
        </w:rPr>
        <w:t>、</w:t>
      </w:r>
      <w:r w:rsidR="00737A70" w:rsidRPr="00737A70">
        <w:rPr>
          <w:rFonts w:hint="eastAsia"/>
          <w:sz w:val="24"/>
          <w:szCs w:val="24"/>
        </w:rPr>
        <w:t>机票预订模块</w:t>
      </w:r>
      <w:r w:rsidR="00E7046A" w:rsidRPr="00E73E49">
        <w:rPr>
          <w:rFonts w:hint="eastAsia"/>
          <w:sz w:val="24"/>
          <w:szCs w:val="24"/>
        </w:rPr>
        <w:t>：</w:t>
      </w:r>
      <w:r w:rsidR="00737A70" w:rsidRPr="00737A70">
        <w:rPr>
          <w:rFonts w:hint="eastAsia"/>
          <w:sz w:val="24"/>
          <w:szCs w:val="24"/>
        </w:rPr>
        <w:t>根据操作员在输入数据模块中输入的预定机票的旅客信息由系统产生的相关取票通知和账单</w:t>
      </w:r>
      <w:r w:rsidR="00E7046A" w:rsidRPr="00E73E49">
        <w:rPr>
          <w:rFonts w:hint="eastAsia"/>
          <w:sz w:val="24"/>
          <w:szCs w:val="24"/>
        </w:rPr>
        <w:t>。</w:t>
      </w:r>
    </w:p>
    <w:p w:rsidR="00E7046A" w:rsidRPr="00E73E49" w:rsidRDefault="00E7046A" w:rsidP="0051064A">
      <w:pPr>
        <w:ind w:firstLineChars="300" w:firstLine="720"/>
        <w:rPr>
          <w:sz w:val="24"/>
          <w:szCs w:val="24"/>
        </w:rPr>
      </w:pPr>
    </w:p>
    <w:p w:rsidR="00E73E49" w:rsidRPr="00E73E49" w:rsidRDefault="00E73E49" w:rsidP="0051064A">
      <w:pPr>
        <w:rPr>
          <w:rFonts w:ascii="宋体" w:hAnsi="宋体"/>
          <w:sz w:val="24"/>
          <w:szCs w:val="24"/>
        </w:rPr>
      </w:pPr>
      <w:r>
        <w:rPr>
          <w:rFonts w:hint="eastAsia"/>
          <w:sz w:val="24"/>
          <w:szCs w:val="24"/>
        </w:rPr>
        <w:t>C</w:t>
      </w:r>
      <w:r w:rsidR="00E7046A" w:rsidRPr="00E73E49">
        <w:rPr>
          <w:rFonts w:hint="eastAsia"/>
          <w:sz w:val="24"/>
          <w:szCs w:val="24"/>
        </w:rPr>
        <w:t>、</w:t>
      </w:r>
      <w:r w:rsidR="00E7046A" w:rsidRPr="00E73E49">
        <w:rPr>
          <w:rFonts w:ascii="宋体" w:hAnsi="宋体" w:hint="eastAsia"/>
          <w:sz w:val="24"/>
          <w:szCs w:val="24"/>
        </w:rPr>
        <w:t>系统管理</w:t>
      </w:r>
      <w:r w:rsidR="0051064A">
        <w:rPr>
          <w:rFonts w:ascii="宋体" w:hAnsi="宋体" w:hint="eastAsia"/>
          <w:sz w:val="24"/>
          <w:szCs w:val="24"/>
        </w:rPr>
        <w:t>：</w:t>
      </w:r>
      <w:r>
        <w:rPr>
          <w:rFonts w:ascii="宋体" w:hAnsi="宋体" w:hint="eastAsia"/>
          <w:sz w:val="24"/>
          <w:szCs w:val="24"/>
        </w:rPr>
        <w:t>涉及维护</w:t>
      </w:r>
      <w:r w:rsidR="0051064A">
        <w:rPr>
          <w:rFonts w:ascii="宋体" w:hAnsi="宋体" w:hint="eastAsia"/>
          <w:sz w:val="24"/>
          <w:szCs w:val="24"/>
        </w:rPr>
        <w:t>的</w:t>
      </w:r>
      <w:r>
        <w:rPr>
          <w:rFonts w:ascii="宋体" w:hAnsi="宋体" w:hint="eastAsia"/>
          <w:sz w:val="24"/>
          <w:szCs w:val="24"/>
        </w:rPr>
        <w:t>功能</w:t>
      </w:r>
      <w:r w:rsidR="005D528B">
        <w:rPr>
          <w:rFonts w:ascii="宋体" w:hAnsi="宋体" w:hint="eastAsia"/>
          <w:sz w:val="24"/>
          <w:szCs w:val="24"/>
        </w:rPr>
        <w:t>（大家可以发挥自己想象，如：数据库自动备份，报表生成等功能模块）</w:t>
      </w:r>
    </w:p>
    <w:p w:rsidR="00E7046A" w:rsidRPr="00E73E49" w:rsidRDefault="00E7046A" w:rsidP="00E7046A">
      <w:pPr>
        <w:rPr>
          <w:sz w:val="24"/>
          <w:szCs w:val="24"/>
        </w:rPr>
      </w:pPr>
    </w:p>
    <w:p w:rsidR="00E73E49" w:rsidRPr="0051064A" w:rsidRDefault="005D528B" w:rsidP="0051064A">
      <w:pPr>
        <w:pStyle w:val="a4"/>
        <w:numPr>
          <w:ilvl w:val="1"/>
          <w:numId w:val="5"/>
        </w:numPr>
        <w:ind w:left="0" w:firstLineChars="0" w:firstLine="0"/>
        <w:rPr>
          <w:rFonts w:ascii="宋体" w:hAnsi="宋体"/>
          <w:sz w:val="24"/>
          <w:szCs w:val="24"/>
        </w:rPr>
      </w:pPr>
      <w:r w:rsidRPr="0051064A">
        <w:rPr>
          <w:rFonts w:ascii="宋体" w:hAnsi="宋体" w:hint="eastAsia"/>
          <w:sz w:val="24"/>
          <w:szCs w:val="24"/>
        </w:rPr>
        <w:t>航班查询模块</w:t>
      </w:r>
      <w:r w:rsidR="00E7046A" w:rsidRPr="0051064A">
        <w:rPr>
          <w:rFonts w:ascii="宋体" w:hAnsi="宋体" w:hint="eastAsia"/>
          <w:sz w:val="24"/>
          <w:szCs w:val="24"/>
        </w:rPr>
        <w:t>：</w:t>
      </w:r>
      <w:r w:rsidR="00E73E49" w:rsidRPr="0051064A">
        <w:rPr>
          <w:rFonts w:ascii="宋体" w:hAnsi="宋体" w:hint="eastAsia"/>
          <w:sz w:val="24"/>
          <w:szCs w:val="24"/>
        </w:rPr>
        <w:t>查询</w:t>
      </w:r>
      <w:r w:rsidRPr="0051064A">
        <w:rPr>
          <w:rFonts w:ascii="宋体" w:hAnsi="宋体" w:hint="eastAsia"/>
          <w:sz w:val="24"/>
          <w:szCs w:val="24"/>
        </w:rPr>
        <w:t>航班</w:t>
      </w:r>
      <w:r w:rsidR="00E73E49" w:rsidRPr="0051064A">
        <w:rPr>
          <w:rFonts w:ascii="宋体" w:hAnsi="宋体" w:hint="eastAsia"/>
          <w:sz w:val="24"/>
          <w:szCs w:val="24"/>
        </w:rPr>
        <w:t>信息</w:t>
      </w:r>
    </w:p>
    <w:p w:rsidR="005D528B" w:rsidRPr="0051064A" w:rsidRDefault="005D528B" w:rsidP="00E7046A">
      <w:pPr>
        <w:rPr>
          <w:sz w:val="24"/>
          <w:szCs w:val="24"/>
        </w:rPr>
      </w:pPr>
    </w:p>
    <w:p w:rsidR="00E7046A" w:rsidRPr="00E73E49" w:rsidRDefault="005D528B" w:rsidP="00E7046A">
      <w:pPr>
        <w:rPr>
          <w:sz w:val="24"/>
          <w:szCs w:val="24"/>
        </w:rPr>
      </w:pPr>
      <w:r>
        <w:rPr>
          <w:rFonts w:hint="eastAsia"/>
          <w:sz w:val="24"/>
          <w:szCs w:val="24"/>
        </w:rPr>
        <w:t>E</w:t>
      </w:r>
      <w:r>
        <w:rPr>
          <w:rFonts w:hint="eastAsia"/>
          <w:sz w:val="24"/>
          <w:szCs w:val="24"/>
        </w:rPr>
        <w:t>、</w:t>
      </w:r>
      <w:r w:rsidR="00586125">
        <w:rPr>
          <w:rFonts w:hint="eastAsia"/>
          <w:sz w:val="24"/>
          <w:szCs w:val="24"/>
        </w:rPr>
        <w:t>机票退票模块</w:t>
      </w:r>
    </w:p>
    <w:p w:rsidR="00E7046A" w:rsidRDefault="0051064A" w:rsidP="003B4F8B">
      <w:pPr>
        <w:rPr>
          <w:sz w:val="24"/>
          <w:szCs w:val="24"/>
        </w:rPr>
      </w:pPr>
      <w:r w:rsidRPr="0051064A">
        <w:rPr>
          <w:rFonts w:hint="eastAsia"/>
          <w:sz w:val="24"/>
          <w:szCs w:val="24"/>
        </w:rPr>
        <w:t>以及其他大家自定义模块</w:t>
      </w:r>
    </w:p>
    <w:p w:rsidR="0051064A" w:rsidRDefault="0051064A" w:rsidP="003B4F8B">
      <w:pPr>
        <w:rPr>
          <w:sz w:val="24"/>
          <w:szCs w:val="24"/>
        </w:rPr>
      </w:pPr>
    </w:p>
    <w:p w:rsidR="004A551B" w:rsidRDefault="00F23A0A" w:rsidP="004A551B">
      <w:pPr>
        <w:rPr>
          <w:b/>
          <w:sz w:val="24"/>
        </w:rPr>
      </w:pPr>
      <w:r>
        <w:rPr>
          <w:rFonts w:hint="eastAsia"/>
          <w:b/>
          <w:sz w:val="24"/>
        </w:rPr>
        <w:t>三、</w:t>
      </w:r>
      <w:r w:rsidR="004A551B">
        <w:rPr>
          <w:rFonts w:hint="eastAsia"/>
          <w:b/>
          <w:sz w:val="24"/>
        </w:rPr>
        <w:t>系统测试</w:t>
      </w:r>
    </w:p>
    <w:p w:rsidR="00F23A0A" w:rsidRDefault="00F23A0A" w:rsidP="00F23A0A">
      <w:pPr>
        <w:rPr>
          <w:sz w:val="24"/>
          <w:szCs w:val="24"/>
        </w:rPr>
      </w:pPr>
      <w:r>
        <w:rPr>
          <w:rFonts w:hint="eastAsia"/>
          <w:sz w:val="24"/>
          <w:szCs w:val="24"/>
        </w:rPr>
        <w:tab/>
      </w:r>
      <w:r>
        <w:rPr>
          <w:rFonts w:hint="eastAsia"/>
          <w:sz w:val="24"/>
          <w:szCs w:val="24"/>
        </w:rPr>
        <w:t>大家按照以上功能，设计一些测试用例</w:t>
      </w:r>
    </w:p>
    <w:p w:rsidR="00737A70" w:rsidRPr="00F23A0A" w:rsidRDefault="00737A70" w:rsidP="004A551B">
      <w:pPr>
        <w:rPr>
          <w:b/>
          <w:sz w:val="24"/>
        </w:rPr>
      </w:pPr>
    </w:p>
    <w:sectPr w:rsidR="00737A70" w:rsidRPr="00F23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FD6" w:rsidRDefault="00993FD6" w:rsidP="004A551B">
      <w:r>
        <w:separator/>
      </w:r>
    </w:p>
  </w:endnote>
  <w:endnote w:type="continuationSeparator" w:id="0">
    <w:p w:rsidR="00993FD6" w:rsidRDefault="00993FD6" w:rsidP="004A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FD6" w:rsidRDefault="00993FD6" w:rsidP="004A551B">
      <w:r>
        <w:separator/>
      </w:r>
    </w:p>
  </w:footnote>
  <w:footnote w:type="continuationSeparator" w:id="0">
    <w:p w:rsidR="00993FD6" w:rsidRDefault="00993FD6" w:rsidP="004A5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2"/>
      <w:numFmt w:val="decimal"/>
      <w:suff w:val="nothing"/>
      <w:lvlText w:val="%1、"/>
      <w:lvlJc w:val="left"/>
    </w:lvl>
  </w:abstractNum>
  <w:abstractNum w:abstractNumId="1">
    <w:nsid w:val="00000007"/>
    <w:multiLevelType w:val="singleLevel"/>
    <w:tmpl w:val="00000007"/>
    <w:lvl w:ilvl="0">
      <w:start w:val="2"/>
      <w:numFmt w:val="decimal"/>
      <w:suff w:val="nothing"/>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0B"/>
    <w:multiLevelType w:val="singleLevel"/>
    <w:tmpl w:val="0000000B"/>
    <w:lvl w:ilvl="0">
      <w:start w:val="1"/>
      <w:numFmt w:val="upperLetter"/>
      <w:suff w:val="nothing"/>
      <w:lvlText w:val="%1、"/>
      <w:lvlJc w:val="left"/>
    </w:lvl>
  </w:abstractNum>
  <w:abstractNum w:abstractNumId="4">
    <w:nsid w:val="00000010"/>
    <w:multiLevelType w:val="singleLevel"/>
    <w:tmpl w:val="00000010"/>
    <w:lvl w:ilvl="0">
      <w:start w:val="1"/>
      <w:numFmt w:val="decimal"/>
      <w:lvlText w:val="%1．"/>
      <w:lvlJc w:val="left"/>
      <w:pPr>
        <w:tabs>
          <w:tab w:val="num" w:pos="1575"/>
        </w:tabs>
        <w:ind w:left="1575" w:hanging="315"/>
      </w:pPr>
      <w:rPr>
        <w:rFonts w:hint="eastAsia"/>
      </w:rPr>
    </w:lvl>
  </w:abstractNum>
  <w:abstractNum w:abstractNumId="5">
    <w:nsid w:val="13525409"/>
    <w:multiLevelType w:val="hybridMultilevel"/>
    <w:tmpl w:val="9ED830EE"/>
    <w:lvl w:ilvl="0" w:tplc="4FF83CEC">
      <w:start w:val="2"/>
      <w:numFmt w:val="japaneseCounting"/>
      <w:lvlText w:val="%1、"/>
      <w:lvlJc w:val="left"/>
      <w:pPr>
        <w:ind w:left="480" w:hanging="480"/>
      </w:pPr>
      <w:rPr>
        <w:rFonts w:hint="default"/>
      </w:rPr>
    </w:lvl>
    <w:lvl w:ilvl="1" w:tplc="945C2C08">
      <w:start w:val="4"/>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4C"/>
    <w:rsid w:val="000057EA"/>
    <w:rsid w:val="0000686A"/>
    <w:rsid w:val="00030E08"/>
    <w:rsid w:val="00036D95"/>
    <w:rsid w:val="0007140F"/>
    <w:rsid w:val="000B6772"/>
    <w:rsid w:val="000E2B57"/>
    <w:rsid w:val="00124FDC"/>
    <w:rsid w:val="001534E4"/>
    <w:rsid w:val="0019109D"/>
    <w:rsid w:val="001C5F25"/>
    <w:rsid w:val="001C6155"/>
    <w:rsid w:val="002116F7"/>
    <w:rsid w:val="00214E23"/>
    <w:rsid w:val="002201BD"/>
    <w:rsid w:val="002241AB"/>
    <w:rsid w:val="00282B91"/>
    <w:rsid w:val="002C642A"/>
    <w:rsid w:val="00302FBA"/>
    <w:rsid w:val="00325FA9"/>
    <w:rsid w:val="0035223D"/>
    <w:rsid w:val="00373BC1"/>
    <w:rsid w:val="0039730E"/>
    <w:rsid w:val="003B4F8B"/>
    <w:rsid w:val="003C350A"/>
    <w:rsid w:val="003D036E"/>
    <w:rsid w:val="003E54EC"/>
    <w:rsid w:val="003F292C"/>
    <w:rsid w:val="00426579"/>
    <w:rsid w:val="0044050B"/>
    <w:rsid w:val="00485830"/>
    <w:rsid w:val="00491C76"/>
    <w:rsid w:val="004A551B"/>
    <w:rsid w:val="0051064A"/>
    <w:rsid w:val="00540618"/>
    <w:rsid w:val="00540733"/>
    <w:rsid w:val="0054152D"/>
    <w:rsid w:val="00541DE3"/>
    <w:rsid w:val="00574544"/>
    <w:rsid w:val="0058407A"/>
    <w:rsid w:val="00586125"/>
    <w:rsid w:val="005864E8"/>
    <w:rsid w:val="0058664C"/>
    <w:rsid w:val="005B466D"/>
    <w:rsid w:val="005D528B"/>
    <w:rsid w:val="005E010F"/>
    <w:rsid w:val="005E5CA8"/>
    <w:rsid w:val="00612774"/>
    <w:rsid w:val="0064289E"/>
    <w:rsid w:val="00681B9B"/>
    <w:rsid w:val="006A6593"/>
    <w:rsid w:val="006C0FF7"/>
    <w:rsid w:val="006D6848"/>
    <w:rsid w:val="00737A70"/>
    <w:rsid w:val="00746D20"/>
    <w:rsid w:val="007725C6"/>
    <w:rsid w:val="007857B0"/>
    <w:rsid w:val="00794C01"/>
    <w:rsid w:val="007B7E0F"/>
    <w:rsid w:val="007C045D"/>
    <w:rsid w:val="007C6361"/>
    <w:rsid w:val="007E4147"/>
    <w:rsid w:val="007F109A"/>
    <w:rsid w:val="00807C5E"/>
    <w:rsid w:val="00825173"/>
    <w:rsid w:val="00853753"/>
    <w:rsid w:val="00866B26"/>
    <w:rsid w:val="00880DEE"/>
    <w:rsid w:val="0089218B"/>
    <w:rsid w:val="008A3ABA"/>
    <w:rsid w:val="008A4A76"/>
    <w:rsid w:val="008C2EC5"/>
    <w:rsid w:val="008C6FD1"/>
    <w:rsid w:val="008E6155"/>
    <w:rsid w:val="008F027E"/>
    <w:rsid w:val="00901D68"/>
    <w:rsid w:val="00902E7B"/>
    <w:rsid w:val="0092428E"/>
    <w:rsid w:val="00931E95"/>
    <w:rsid w:val="00993FD6"/>
    <w:rsid w:val="009C22EC"/>
    <w:rsid w:val="00A614FE"/>
    <w:rsid w:val="00A86A27"/>
    <w:rsid w:val="00AA231F"/>
    <w:rsid w:val="00AA2FEE"/>
    <w:rsid w:val="00AB0CCF"/>
    <w:rsid w:val="00AF0A60"/>
    <w:rsid w:val="00AF28A9"/>
    <w:rsid w:val="00AF2E2B"/>
    <w:rsid w:val="00B0707B"/>
    <w:rsid w:val="00B07671"/>
    <w:rsid w:val="00B408D9"/>
    <w:rsid w:val="00B425A9"/>
    <w:rsid w:val="00B45F4C"/>
    <w:rsid w:val="00BA0250"/>
    <w:rsid w:val="00BA596E"/>
    <w:rsid w:val="00C00BDE"/>
    <w:rsid w:val="00C037ED"/>
    <w:rsid w:val="00C12736"/>
    <w:rsid w:val="00C72CFF"/>
    <w:rsid w:val="00C840DE"/>
    <w:rsid w:val="00D13E80"/>
    <w:rsid w:val="00D176C5"/>
    <w:rsid w:val="00D6346F"/>
    <w:rsid w:val="00DB2060"/>
    <w:rsid w:val="00DB27F1"/>
    <w:rsid w:val="00DC0D53"/>
    <w:rsid w:val="00E32497"/>
    <w:rsid w:val="00E7046A"/>
    <w:rsid w:val="00E72005"/>
    <w:rsid w:val="00E73E49"/>
    <w:rsid w:val="00EA3F3E"/>
    <w:rsid w:val="00F00AF9"/>
    <w:rsid w:val="00F23A0A"/>
    <w:rsid w:val="00F85C48"/>
    <w:rsid w:val="00F9134D"/>
    <w:rsid w:val="00F91607"/>
    <w:rsid w:val="00FA1415"/>
    <w:rsid w:val="00FB0702"/>
    <w:rsid w:val="00FB541E"/>
    <w:rsid w:val="00FC6FAC"/>
    <w:rsid w:val="00FE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046A"/>
    <w:rPr>
      <w:sz w:val="18"/>
      <w:szCs w:val="18"/>
    </w:rPr>
  </w:style>
  <w:style w:type="character" w:customStyle="1" w:styleId="Char">
    <w:name w:val="批注框文本 Char"/>
    <w:basedOn w:val="a0"/>
    <w:link w:val="a3"/>
    <w:uiPriority w:val="99"/>
    <w:semiHidden/>
    <w:rsid w:val="00E7046A"/>
    <w:rPr>
      <w:sz w:val="18"/>
      <w:szCs w:val="18"/>
    </w:rPr>
  </w:style>
  <w:style w:type="paragraph" w:styleId="a4">
    <w:name w:val="List Paragraph"/>
    <w:basedOn w:val="a"/>
    <w:uiPriority w:val="34"/>
    <w:qFormat/>
    <w:rsid w:val="00E73E49"/>
    <w:pPr>
      <w:ind w:firstLineChars="200" w:firstLine="420"/>
    </w:pPr>
  </w:style>
  <w:style w:type="paragraph" w:styleId="a5">
    <w:name w:val="header"/>
    <w:basedOn w:val="a"/>
    <w:link w:val="Char0"/>
    <w:uiPriority w:val="99"/>
    <w:unhideWhenUsed/>
    <w:rsid w:val="004A55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A551B"/>
    <w:rPr>
      <w:sz w:val="18"/>
      <w:szCs w:val="18"/>
    </w:rPr>
  </w:style>
  <w:style w:type="paragraph" w:styleId="a6">
    <w:name w:val="footer"/>
    <w:basedOn w:val="a"/>
    <w:link w:val="Char1"/>
    <w:uiPriority w:val="99"/>
    <w:unhideWhenUsed/>
    <w:rsid w:val="004A551B"/>
    <w:pPr>
      <w:tabs>
        <w:tab w:val="center" w:pos="4153"/>
        <w:tab w:val="right" w:pos="8306"/>
      </w:tabs>
      <w:snapToGrid w:val="0"/>
      <w:jc w:val="left"/>
    </w:pPr>
    <w:rPr>
      <w:sz w:val="18"/>
      <w:szCs w:val="18"/>
    </w:rPr>
  </w:style>
  <w:style w:type="character" w:customStyle="1" w:styleId="Char1">
    <w:name w:val="页脚 Char"/>
    <w:basedOn w:val="a0"/>
    <w:link w:val="a6"/>
    <w:uiPriority w:val="99"/>
    <w:rsid w:val="004A551B"/>
    <w:rPr>
      <w:sz w:val="18"/>
      <w:szCs w:val="18"/>
    </w:rPr>
  </w:style>
  <w:style w:type="paragraph" w:styleId="a7">
    <w:name w:val="Normal (Web)"/>
    <w:basedOn w:val="a"/>
    <w:rsid w:val="004A551B"/>
    <w:pPr>
      <w:widowControl/>
      <w:spacing w:before="100" w:beforeAutospacing="1" w:after="100" w:afterAutospacing="1"/>
      <w:jc w:val="left"/>
    </w:pPr>
    <w:rPr>
      <w:rFonts w:ascii="宋体" w:eastAsia="宋体" w:hAnsi="宋体" w:cs="宋体"/>
      <w:kern w:val="0"/>
      <w:sz w:val="24"/>
      <w:szCs w:val="20"/>
    </w:rPr>
  </w:style>
  <w:style w:type="paragraph" w:customStyle="1" w:styleId="a8">
    <w:name w:val="文档正文"/>
    <w:basedOn w:val="a"/>
    <w:rsid w:val="004A551B"/>
    <w:rPr>
      <w:rFonts w:ascii="Times New Roman" w:eastAsia="宋体" w:hAnsi="Times New Roman" w:cs="Times New Roman"/>
      <w:sz w:val="24"/>
      <w:szCs w:val="20"/>
    </w:rPr>
  </w:style>
  <w:style w:type="paragraph" w:customStyle="1" w:styleId="a9">
    <w:name w:val="标题二"/>
    <w:basedOn w:val="a"/>
    <w:rsid w:val="00491C76"/>
    <w:pPr>
      <w:ind w:leftChars="100" w:left="100" w:rightChars="100" w:right="100"/>
    </w:pPr>
    <w:rPr>
      <w:rFonts w:ascii="宋体" w:eastAsia="仿宋" w:hAnsi="宋体" w:cs="宋体"/>
      <w:sz w:val="30"/>
      <w:szCs w:val="24"/>
    </w:rPr>
  </w:style>
  <w:style w:type="paragraph" w:styleId="aa">
    <w:name w:val="Normal Indent"/>
    <w:basedOn w:val="a"/>
    <w:link w:val="Char2"/>
    <w:rsid w:val="00737A70"/>
    <w:pPr>
      <w:ind w:firstLine="425"/>
    </w:pPr>
    <w:rPr>
      <w:rFonts w:ascii="宋体" w:eastAsia="宋体" w:hAnsi="宋体" w:cs="宋体"/>
      <w:sz w:val="28"/>
      <w:szCs w:val="20"/>
    </w:rPr>
  </w:style>
  <w:style w:type="character" w:customStyle="1" w:styleId="Char2">
    <w:name w:val="正文缩进 Char"/>
    <w:basedOn w:val="a0"/>
    <w:link w:val="aa"/>
    <w:rsid w:val="00737A70"/>
    <w:rPr>
      <w:rFonts w:ascii="宋体" w:eastAsia="宋体" w:hAnsi="宋体" w:cs="宋体"/>
      <w:sz w:val="28"/>
      <w:szCs w:val="20"/>
    </w:rPr>
  </w:style>
  <w:style w:type="paragraph" w:styleId="2">
    <w:name w:val="Body Text 2"/>
    <w:basedOn w:val="a"/>
    <w:link w:val="2Char"/>
    <w:rsid w:val="005D528B"/>
    <w:pPr>
      <w:spacing w:after="120" w:line="480" w:lineRule="auto"/>
    </w:pPr>
    <w:rPr>
      <w:rFonts w:ascii="宋体" w:eastAsia="宋体" w:hAnsi="宋体" w:cs="宋体"/>
      <w:sz w:val="28"/>
      <w:szCs w:val="24"/>
    </w:rPr>
  </w:style>
  <w:style w:type="character" w:customStyle="1" w:styleId="2Char">
    <w:name w:val="正文文本 2 Char"/>
    <w:basedOn w:val="a0"/>
    <w:link w:val="2"/>
    <w:rsid w:val="005D528B"/>
    <w:rPr>
      <w:rFonts w:ascii="宋体" w:eastAsia="宋体" w:hAnsi="宋体" w:cs="宋体"/>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046A"/>
    <w:rPr>
      <w:sz w:val="18"/>
      <w:szCs w:val="18"/>
    </w:rPr>
  </w:style>
  <w:style w:type="character" w:customStyle="1" w:styleId="Char">
    <w:name w:val="批注框文本 Char"/>
    <w:basedOn w:val="a0"/>
    <w:link w:val="a3"/>
    <w:uiPriority w:val="99"/>
    <w:semiHidden/>
    <w:rsid w:val="00E7046A"/>
    <w:rPr>
      <w:sz w:val="18"/>
      <w:szCs w:val="18"/>
    </w:rPr>
  </w:style>
  <w:style w:type="paragraph" w:styleId="a4">
    <w:name w:val="List Paragraph"/>
    <w:basedOn w:val="a"/>
    <w:uiPriority w:val="34"/>
    <w:qFormat/>
    <w:rsid w:val="00E73E49"/>
    <w:pPr>
      <w:ind w:firstLineChars="200" w:firstLine="420"/>
    </w:pPr>
  </w:style>
  <w:style w:type="paragraph" w:styleId="a5">
    <w:name w:val="header"/>
    <w:basedOn w:val="a"/>
    <w:link w:val="Char0"/>
    <w:uiPriority w:val="99"/>
    <w:unhideWhenUsed/>
    <w:rsid w:val="004A55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A551B"/>
    <w:rPr>
      <w:sz w:val="18"/>
      <w:szCs w:val="18"/>
    </w:rPr>
  </w:style>
  <w:style w:type="paragraph" w:styleId="a6">
    <w:name w:val="footer"/>
    <w:basedOn w:val="a"/>
    <w:link w:val="Char1"/>
    <w:uiPriority w:val="99"/>
    <w:unhideWhenUsed/>
    <w:rsid w:val="004A551B"/>
    <w:pPr>
      <w:tabs>
        <w:tab w:val="center" w:pos="4153"/>
        <w:tab w:val="right" w:pos="8306"/>
      </w:tabs>
      <w:snapToGrid w:val="0"/>
      <w:jc w:val="left"/>
    </w:pPr>
    <w:rPr>
      <w:sz w:val="18"/>
      <w:szCs w:val="18"/>
    </w:rPr>
  </w:style>
  <w:style w:type="character" w:customStyle="1" w:styleId="Char1">
    <w:name w:val="页脚 Char"/>
    <w:basedOn w:val="a0"/>
    <w:link w:val="a6"/>
    <w:uiPriority w:val="99"/>
    <w:rsid w:val="004A551B"/>
    <w:rPr>
      <w:sz w:val="18"/>
      <w:szCs w:val="18"/>
    </w:rPr>
  </w:style>
  <w:style w:type="paragraph" w:styleId="a7">
    <w:name w:val="Normal (Web)"/>
    <w:basedOn w:val="a"/>
    <w:rsid w:val="004A551B"/>
    <w:pPr>
      <w:widowControl/>
      <w:spacing w:before="100" w:beforeAutospacing="1" w:after="100" w:afterAutospacing="1"/>
      <w:jc w:val="left"/>
    </w:pPr>
    <w:rPr>
      <w:rFonts w:ascii="宋体" w:eastAsia="宋体" w:hAnsi="宋体" w:cs="宋体"/>
      <w:kern w:val="0"/>
      <w:sz w:val="24"/>
      <w:szCs w:val="20"/>
    </w:rPr>
  </w:style>
  <w:style w:type="paragraph" w:customStyle="1" w:styleId="a8">
    <w:name w:val="文档正文"/>
    <w:basedOn w:val="a"/>
    <w:rsid w:val="004A551B"/>
    <w:rPr>
      <w:rFonts w:ascii="Times New Roman" w:eastAsia="宋体" w:hAnsi="Times New Roman" w:cs="Times New Roman"/>
      <w:sz w:val="24"/>
      <w:szCs w:val="20"/>
    </w:rPr>
  </w:style>
  <w:style w:type="paragraph" w:customStyle="1" w:styleId="a9">
    <w:name w:val="标题二"/>
    <w:basedOn w:val="a"/>
    <w:rsid w:val="00491C76"/>
    <w:pPr>
      <w:ind w:leftChars="100" w:left="100" w:rightChars="100" w:right="100"/>
    </w:pPr>
    <w:rPr>
      <w:rFonts w:ascii="宋体" w:eastAsia="仿宋" w:hAnsi="宋体" w:cs="宋体"/>
      <w:sz w:val="30"/>
      <w:szCs w:val="24"/>
    </w:rPr>
  </w:style>
  <w:style w:type="paragraph" w:styleId="aa">
    <w:name w:val="Normal Indent"/>
    <w:basedOn w:val="a"/>
    <w:link w:val="Char2"/>
    <w:rsid w:val="00737A70"/>
    <w:pPr>
      <w:ind w:firstLine="425"/>
    </w:pPr>
    <w:rPr>
      <w:rFonts w:ascii="宋体" w:eastAsia="宋体" w:hAnsi="宋体" w:cs="宋体"/>
      <w:sz w:val="28"/>
      <w:szCs w:val="20"/>
    </w:rPr>
  </w:style>
  <w:style w:type="character" w:customStyle="1" w:styleId="Char2">
    <w:name w:val="正文缩进 Char"/>
    <w:basedOn w:val="a0"/>
    <w:link w:val="aa"/>
    <w:rsid w:val="00737A70"/>
    <w:rPr>
      <w:rFonts w:ascii="宋体" w:eastAsia="宋体" w:hAnsi="宋体" w:cs="宋体"/>
      <w:sz w:val="28"/>
      <w:szCs w:val="20"/>
    </w:rPr>
  </w:style>
  <w:style w:type="paragraph" w:styleId="2">
    <w:name w:val="Body Text 2"/>
    <w:basedOn w:val="a"/>
    <w:link w:val="2Char"/>
    <w:rsid w:val="005D528B"/>
    <w:pPr>
      <w:spacing w:after="120" w:line="480" w:lineRule="auto"/>
    </w:pPr>
    <w:rPr>
      <w:rFonts w:ascii="宋体" w:eastAsia="宋体" w:hAnsi="宋体" w:cs="宋体"/>
      <w:sz w:val="28"/>
      <w:szCs w:val="24"/>
    </w:rPr>
  </w:style>
  <w:style w:type="character" w:customStyle="1" w:styleId="2Char">
    <w:name w:val="正文文本 2 Char"/>
    <w:basedOn w:val="a0"/>
    <w:link w:val="2"/>
    <w:rsid w:val="005D528B"/>
    <w:rPr>
      <w:rFonts w:ascii="宋体" w:eastAsia="宋体" w:hAnsi="宋体" w:cs="宋体"/>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mbonehc</dc:creator>
  <cp:lastModifiedBy>黄川</cp:lastModifiedBy>
  <cp:revision>13</cp:revision>
  <dcterms:created xsi:type="dcterms:W3CDTF">2020-05-24T01:09:00Z</dcterms:created>
  <dcterms:modified xsi:type="dcterms:W3CDTF">2022-05-05T22:16:00Z</dcterms:modified>
</cp:coreProperties>
</file>